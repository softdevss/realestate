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73B2C" w14:textId="36BE98FB" w:rsidR="00AD301D" w:rsidRPr="00E64F24" w:rsidRDefault="00734A3C" w:rsidP="004E06B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5920" behindDoc="1" locked="0" layoutInCell="1" allowOverlap="1" wp14:anchorId="3017DD0D" wp14:editId="692936E6">
            <wp:simplePos x="0" y="0"/>
            <wp:positionH relativeFrom="column">
              <wp:posOffset>2767382</wp:posOffset>
            </wp:positionH>
            <wp:positionV relativeFrom="paragraph">
              <wp:posOffset>-3179616</wp:posOffset>
            </wp:positionV>
            <wp:extent cx="5857102" cy="585710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02" cy="5857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51D" w:rsidRPr="00E64F24">
        <w:rPr>
          <w:rFonts w:ascii="Times New Roman" w:hAnsi="Times New Roman" w:cs="Times New Roman"/>
          <w:b/>
          <w:sz w:val="26"/>
          <w:szCs w:val="26"/>
        </w:rPr>
        <w:t>ARLAN ROY D. CAMACHO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</w:t>
      </w:r>
    </w:p>
    <w:p w14:paraId="0CADAC0F" w14:textId="041C21CF" w:rsidR="00AD301D" w:rsidRPr="00E64F24" w:rsidRDefault="00ED4738" w:rsidP="004E06B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 xml:space="preserve">Address: </w:t>
      </w:r>
      <w:r w:rsidR="00EF651D" w:rsidRPr="00E64F24">
        <w:rPr>
          <w:rFonts w:ascii="Times New Roman" w:hAnsi="Times New Roman" w:cs="Times New Roman"/>
          <w:sz w:val="26"/>
          <w:szCs w:val="26"/>
        </w:rPr>
        <w:t>Paseo Monte Carlo El Monte Verde</w:t>
      </w:r>
      <w:r w:rsidRPr="00E64F2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F651D" w:rsidRPr="00E64F24">
        <w:rPr>
          <w:rFonts w:ascii="Times New Roman" w:hAnsi="Times New Roman" w:cs="Times New Roman"/>
          <w:sz w:val="26"/>
          <w:szCs w:val="26"/>
        </w:rPr>
        <w:t>Taytay, Rizal</w:t>
      </w:r>
    </w:p>
    <w:p w14:paraId="7DAE7FEE" w14:textId="111AA555" w:rsidR="00AD301D" w:rsidRPr="00E64F24" w:rsidRDefault="00A60B93" w:rsidP="004E06B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 xml:space="preserve">Contact Number: </w:t>
      </w:r>
      <w:r w:rsidR="00EF651D" w:rsidRPr="00E64F24">
        <w:rPr>
          <w:rFonts w:ascii="Times New Roman" w:hAnsi="Times New Roman" w:cs="Times New Roman"/>
          <w:sz w:val="26"/>
          <w:szCs w:val="26"/>
        </w:rPr>
        <w:t>09754444405</w:t>
      </w:r>
    </w:p>
    <w:p w14:paraId="51256A7D" w14:textId="46456ED7" w:rsidR="00EF651D" w:rsidRPr="00E64F24" w:rsidRDefault="004B69EA" w:rsidP="004E06B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69F3C057" wp14:editId="30F84757">
                <wp:simplePos x="0" y="0"/>
                <wp:positionH relativeFrom="column">
                  <wp:posOffset>-104775</wp:posOffset>
                </wp:positionH>
                <wp:positionV relativeFrom="paragraph">
                  <wp:posOffset>322941</wp:posOffset>
                </wp:positionV>
                <wp:extent cx="6644640" cy="90805"/>
                <wp:effectExtent l="0" t="0" r="3810" b="4445"/>
                <wp:wrapThrough wrapText="bothSides">
                  <wp:wrapPolygon edited="0">
                    <wp:start x="0" y="0"/>
                    <wp:lineTo x="0" y="18126"/>
                    <wp:lineTo x="21550" y="18126"/>
                    <wp:lineTo x="21550" y="0"/>
                    <wp:lineTo x="0" y="0"/>
                  </wp:wrapPolygon>
                </wp:wrapThrough>
                <wp:docPr id="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4640" cy="908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4E769" id="1027" o:spid="_x0000_s1026" style="position:absolute;margin-left:-8.25pt;margin-top:25.45pt;width:523.2pt;height:7.1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" fillcolor="#002060" stroked="f">
                <w10:wrap type="through"/>
              </v:rect>
            </w:pict>
          </mc:Fallback>
        </mc:AlternateContent>
      </w:r>
      <w:r w:rsidR="00A60B93" w:rsidRPr="00E64F24">
        <w:rPr>
          <w:rFonts w:ascii="Times New Roman" w:hAnsi="Times New Roman" w:cs="Times New Roman"/>
          <w:b/>
          <w:sz w:val="26"/>
          <w:szCs w:val="26"/>
        </w:rPr>
        <w:t>Email</w:t>
      </w:r>
      <w:r w:rsidR="00A60B93" w:rsidRPr="00E64F24">
        <w:rPr>
          <w:rFonts w:ascii="Times New Roman" w:hAnsi="Times New Roman" w:cs="Times New Roman"/>
          <w:sz w:val="26"/>
          <w:szCs w:val="26"/>
        </w:rPr>
        <w:t xml:space="preserve">: </w:t>
      </w:r>
      <w:r w:rsidR="008C027D" w:rsidRPr="00E64F24">
        <w:rPr>
          <w:rFonts w:ascii="Times New Roman" w:hAnsi="Times New Roman" w:cs="Times New Roman"/>
          <w:sz w:val="26"/>
          <w:szCs w:val="26"/>
        </w:rPr>
        <w:t>a</w:t>
      </w:r>
      <w:r w:rsidR="00EF651D" w:rsidRPr="00E64F24">
        <w:rPr>
          <w:rFonts w:ascii="Times New Roman" w:hAnsi="Times New Roman" w:cs="Times New Roman"/>
          <w:sz w:val="26"/>
          <w:szCs w:val="26"/>
        </w:rPr>
        <w:t>rlancamacho19@gmail</w:t>
      </w:r>
      <w:r w:rsidR="00A60B93" w:rsidRPr="00E64F24">
        <w:rPr>
          <w:rFonts w:ascii="Times New Roman" w:hAnsi="Times New Roman" w:cs="Times New Roman"/>
          <w:sz w:val="26"/>
          <w:szCs w:val="26"/>
        </w:rPr>
        <w:t>.com</w:t>
      </w:r>
    </w:p>
    <w:p w14:paraId="77F18335" w14:textId="4FD76508" w:rsidR="00AD301D" w:rsidRPr="00E64F24" w:rsidRDefault="00A60B93" w:rsidP="004E06B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>CAREER OBJECTIVES</w:t>
      </w:r>
    </w:p>
    <w:p w14:paraId="717B9921" w14:textId="316FD75C" w:rsidR="00C72C26" w:rsidRPr="00E64F24" w:rsidRDefault="00E64F24" w:rsidP="00C72C26">
      <w:pPr>
        <w:spacing w:line="240" w:lineRule="auto"/>
        <w:ind w:firstLine="72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E64F24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4726C025" wp14:editId="2D79C5A1">
                <wp:simplePos x="0" y="0"/>
                <wp:positionH relativeFrom="page">
                  <wp:posOffset>770941</wp:posOffset>
                </wp:positionH>
                <wp:positionV relativeFrom="page">
                  <wp:posOffset>3312503</wp:posOffset>
                </wp:positionV>
                <wp:extent cx="6644640" cy="90805"/>
                <wp:effectExtent l="0" t="0" r="3810" b="4445"/>
                <wp:wrapThrough wrapText="bothSides">
                  <wp:wrapPolygon edited="0">
                    <wp:start x="0" y="0"/>
                    <wp:lineTo x="0" y="18126"/>
                    <wp:lineTo x="21550" y="18126"/>
                    <wp:lineTo x="21550" y="0"/>
                    <wp:lineTo x="0" y="0"/>
                  </wp:wrapPolygon>
                </wp:wrapThrough>
                <wp:docPr id="6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4640" cy="908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8FFFC" id="1028" o:spid="_x0000_s1026" style="position:absolute;margin-left:60.7pt;margin-top:260.85pt;width:523.2pt;height:7.1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" fillcolor="#002060" stroked="f">
                <w10:wrap type="through" anchorx="page" anchory="page"/>
              </v:rect>
            </w:pict>
          </mc:Fallback>
        </mc:AlternateContent>
      </w:r>
      <w:r w:rsidR="00A60B93" w:rsidRPr="00E64F2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 obtain a position in a professional office environment where my skills are valued and can benefit the organization</w:t>
      </w:r>
      <w:r w:rsidR="005C544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</w:p>
    <w:p w14:paraId="45639BD7" w14:textId="0E0DEB40" w:rsidR="00AD301D" w:rsidRPr="00E64F24" w:rsidRDefault="00A60B93" w:rsidP="00C72C26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>EDUCATIONAL BACKGROUND</w:t>
      </w:r>
    </w:p>
    <w:p w14:paraId="3CCFD7C5" w14:textId="77777777" w:rsidR="00E64F24" w:rsidRDefault="008C027D" w:rsidP="00C72C26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>College:</w:t>
      </w:r>
      <w:r w:rsidRPr="00E64F24">
        <w:rPr>
          <w:rFonts w:ascii="Times New Roman" w:hAnsi="Times New Roman" w:cs="Times New Roman"/>
          <w:b/>
          <w:sz w:val="26"/>
          <w:szCs w:val="26"/>
        </w:rPr>
        <w:tab/>
      </w:r>
      <w:r w:rsidRPr="00E64F24">
        <w:rPr>
          <w:rFonts w:ascii="Times New Roman" w:hAnsi="Times New Roman" w:cs="Times New Roman"/>
          <w:b/>
          <w:sz w:val="26"/>
          <w:szCs w:val="26"/>
        </w:rPr>
        <w:tab/>
      </w:r>
      <w:r w:rsidRPr="00E64F24">
        <w:rPr>
          <w:rFonts w:ascii="Times New Roman" w:hAnsi="Times New Roman" w:cs="Times New Roman"/>
          <w:b/>
          <w:sz w:val="26"/>
          <w:szCs w:val="26"/>
        </w:rPr>
        <w:tab/>
      </w:r>
      <w:r w:rsidRPr="00E64F24">
        <w:rPr>
          <w:rFonts w:ascii="Times New Roman" w:hAnsi="Times New Roman" w:cs="Times New Roman"/>
          <w:b/>
          <w:sz w:val="26"/>
          <w:szCs w:val="26"/>
        </w:rPr>
        <w:tab/>
      </w:r>
    </w:p>
    <w:p w14:paraId="15B92173" w14:textId="70425BFC" w:rsidR="008C027D" w:rsidRPr="00E64F24" w:rsidRDefault="008C027D" w:rsidP="00C72C26">
      <w:pPr>
        <w:spacing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64F24">
        <w:rPr>
          <w:rFonts w:ascii="Times New Roman" w:hAnsi="Times New Roman" w:cs="Times New Roman"/>
          <w:sz w:val="26"/>
          <w:szCs w:val="26"/>
          <w:shd w:val="clear" w:color="auto" w:fill="FFFFFF"/>
        </w:rPr>
        <w:t>College of Saint John Paul II</w:t>
      </w:r>
      <w:r w:rsidR="00425B6E" w:rsidRPr="00E64F2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E64F24">
        <w:rPr>
          <w:rFonts w:ascii="Times New Roman" w:hAnsi="Times New Roman" w:cs="Times New Roman"/>
          <w:sz w:val="26"/>
          <w:szCs w:val="26"/>
          <w:shd w:val="clear" w:color="auto" w:fill="FFFFFF"/>
        </w:rPr>
        <w:t>Arts</w:t>
      </w:r>
      <w:r w:rsidR="00425B6E" w:rsidRPr="00E64F2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E64F24">
        <w:rPr>
          <w:rFonts w:ascii="Times New Roman" w:hAnsi="Times New Roman" w:cs="Times New Roman"/>
          <w:sz w:val="26"/>
          <w:szCs w:val="26"/>
          <w:shd w:val="clear" w:color="auto" w:fill="FFFFFF"/>
        </w:rPr>
        <w:t>and</w:t>
      </w:r>
      <w:r w:rsidR="00425B6E" w:rsidRPr="00E64F2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E64F24">
        <w:rPr>
          <w:rFonts w:ascii="Times New Roman" w:hAnsi="Times New Roman" w:cs="Times New Roman"/>
          <w:sz w:val="26"/>
          <w:szCs w:val="26"/>
          <w:shd w:val="clear" w:color="auto" w:fill="FFFFFF"/>
        </w:rPr>
        <w:t>Sciences</w:t>
      </w:r>
    </w:p>
    <w:p w14:paraId="581C36AD" w14:textId="2DE3144C" w:rsidR="00425B6E" w:rsidRPr="00E64F24" w:rsidRDefault="00ED4738" w:rsidP="00C72C26">
      <w:pPr>
        <w:spacing w:line="240" w:lineRule="auto"/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</w:pPr>
      <w:r w:rsidRPr="00E64F24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 xml:space="preserve">Bachelor of Computer </w:t>
      </w:r>
      <w:r w:rsidR="00E64F24" w:rsidRPr="00E64F24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Science</w:t>
      </w:r>
      <w:r w:rsidR="00E64F24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 xml:space="preserve"> (2020-2021)</w:t>
      </w:r>
    </w:p>
    <w:p w14:paraId="50A82AB7" w14:textId="77777777" w:rsidR="00E64F24" w:rsidRDefault="00EF651D" w:rsidP="004E06B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>TESDA:</w:t>
      </w:r>
      <w:r w:rsidRPr="00E64F24">
        <w:rPr>
          <w:rFonts w:ascii="Times New Roman" w:hAnsi="Times New Roman" w:cs="Times New Roman"/>
          <w:b/>
          <w:sz w:val="26"/>
          <w:szCs w:val="26"/>
        </w:rPr>
        <w:tab/>
      </w:r>
    </w:p>
    <w:p w14:paraId="3C556D28" w14:textId="5EE05A5F" w:rsidR="00E64F24" w:rsidRPr="00E64F24" w:rsidRDefault="00EF651D" w:rsidP="004E06B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sz w:val="26"/>
          <w:szCs w:val="26"/>
        </w:rPr>
        <w:t xml:space="preserve">Zion Institute Science and </w:t>
      </w:r>
      <w:r w:rsidR="00E64F24" w:rsidRPr="00E64F24">
        <w:rPr>
          <w:rFonts w:ascii="Times New Roman" w:hAnsi="Times New Roman" w:cs="Times New Roman"/>
          <w:sz w:val="26"/>
          <w:szCs w:val="26"/>
        </w:rPr>
        <w:t>Technology (</w:t>
      </w:r>
      <w:r w:rsidR="00E64F24">
        <w:rPr>
          <w:rFonts w:ascii="Times New Roman" w:hAnsi="Times New Roman" w:cs="Times New Roman"/>
          <w:sz w:val="26"/>
          <w:szCs w:val="26"/>
        </w:rPr>
        <w:t>2016-2017</w:t>
      </w:r>
      <w:r w:rsidR="004B69EA" w:rsidRPr="00E64F24">
        <w:rPr>
          <w:rFonts w:ascii="Times New Roman" w:hAnsi="Times New Roman" w:cs="Times New Roman"/>
          <w:sz w:val="26"/>
          <w:szCs w:val="26"/>
        </w:rPr>
        <w:t>)</w:t>
      </w:r>
    </w:p>
    <w:p w14:paraId="01BFCD7B" w14:textId="77777777" w:rsidR="00E64F24" w:rsidRDefault="00A60B93" w:rsidP="004E06B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>Secondary Education:</w:t>
      </w:r>
      <w:r w:rsidRPr="00E64F24">
        <w:rPr>
          <w:rFonts w:ascii="Times New Roman" w:hAnsi="Times New Roman" w:cs="Times New Roman"/>
          <w:b/>
          <w:sz w:val="26"/>
          <w:szCs w:val="26"/>
        </w:rPr>
        <w:tab/>
      </w:r>
      <w:r w:rsidRPr="00E64F24">
        <w:rPr>
          <w:rFonts w:ascii="Times New Roman" w:hAnsi="Times New Roman" w:cs="Times New Roman"/>
          <w:b/>
          <w:sz w:val="26"/>
          <w:szCs w:val="26"/>
        </w:rPr>
        <w:tab/>
      </w:r>
    </w:p>
    <w:p w14:paraId="4047024C" w14:textId="34497950" w:rsidR="00AD301D" w:rsidRPr="00E64F24" w:rsidRDefault="008C027D" w:rsidP="004E06B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64F24">
        <w:rPr>
          <w:rFonts w:ascii="Times New Roman" w:hAnsi="Times New Roman" w:cs="Times New Roman"/>
          <w:sz w:val="26"/>
          <w:szCs w:val="26"/>
        </w:rPr>
        <w:t>Angel of Wisdom Academy</w:t>
      </w:r>
      <w:r w:rsidR="00E64F24">
        <w:rPr>
          <w:rFonts w:ascii="Times New Roman" w:hAnsi="Times New Roman" w:cs="Times New Roman"/>
          <w:sz w:val="26"/>
          <w:szCs w:val="26"/>
        </w:rPr>
        <w:t xml:space="preserve"> </w:t>
      </w:r>
      <w:r w:rsidR="004B69EA" w:rsidRPr="00E64F24">
        <w:rPr>
          <w:rFonts w:ascii="Times New Roman" w:hAnsi="Times New Roman" w:cs="Times New Roman"/>
          <w:sz w:val="26"/>
          <w:szCs w:val="26"/>
        </w:rPr>
        <w:t>(</w:t>
      </w:r>
      <w:r w:rsidR="00E64F24">
        <w:rPr>
          <w:rFonts w:ascii="Times New Roman" w:hAnsi="Times New Roman" w:cs="Times New Roman"/>
          <w:sz w:val="26"/>
          <w:szCs w:val="26"/>
        </w:rPr>
        <w:t>2011-</w:t>
      </w:r>
      <w:r w:rsidR="004B69EA" w:rsidRPr="00E64F24">
        <w:rPr>
          <w:rFonts w:ascii="Times New Roman" w:hAnsi="Times New Roman" w:cs="Times New Roman"/>
          <w:sz w:val="26"/>
          <w:szCs w:val="26"/>
        </w:rPr>
        <w:t>2015)</w:t>
      </w:r>
    </w:p>
    <w:p w14:paraId="7F14DFF3" w14:textId="77777777" w:rsidR="00E64F24" w:rsidRDefault="00EF651D" w:rsidP="004E06B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>Primary Education:</w:t>
      </w:r>
      <w:r w:rsidRPr="00E64F24">
        <w:rPr>
          <w:rFonts w:ascii="Times New Roman" w:hAnsi="Times New Roman" w:cs="Times New Roman"/>
          <w:b/>
          <w:sz w:val="26"/>
          <w:szCs w:val="26"/>
        </w:rPr>
        <w:tab/>
      </w:r>
      <w:r w:rsidRPr="00E64F24">
        <w:rPr>
          <w:rFonts w:ascii="Times New Roman" w:hAnsi="Times New Roman" w:cs="Times New Roman"/>
          <w:b/>
          <w:sz w:val="26"/>
          <w:szCs w:val="26"/>
        </w:rPr>
        <w:tab/>
      </w:r>
    </w:p>
    <w:p w14:paraId="37073164" w14:textId="427FD754" w:rsidR="00ED4738" w:rsidRPr="00E64F24" w:rsidRDefault="00EF651D" w:rsidP="004E06B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sz w:val="26"/>
          <w:szCs w:val="26"/>
        </w:rPr>
        <w:t>Rosario Ocampo Elementary School</w:t>
      </w:r>
      <w:r w:rsidR="004B69EA" w:rsidRPr="00E64F24">
        <w:rPr>
          <w:rFonts w:ascii="Times New Roman" w:hAnsi="Times New Roman" w:cs="Times New Roman"/>
          <w:sz w:val="26"/>
          <w:szCs w:val="26"/>
        </w:rPr>
        <w:t xml:space="preserve"> (2008-2009)</w:t>
      </w:r>
      <w:r w:rsidR="00425B6E" w:rsidRPr="00E64F24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480D1D1D" wp14:editId="11328E14">
                <wp:simplePos x="0" y="0"/>
                <wp:positionH relativeFrom="column">
                  <wp:posOffset>-9525</wp:posOffset>
                </wp:positionH>
                <wp:positionV relativeFrom="paragraph">
                  <wp:posOffset>313690</wp:posOffset>
                </wp:positionV>
                <wp:extent cx="6492240" cy="90805"/>
                <wp:effectExtent l="0" t="0" r="3810" b="4445"/>
                <wp:wrapThrough wrapText="bothSides">
                  <wp:wrapPolygon edited="0">
                    <wp:start x="0" y="0"/>
                    <wp:lineTo x="0" y="18126"/>
                    <wp:lineTo x="21549" y="18126"/>
                    <wp:lineTo x="21549" y="0"/>
                    <wp:lineTo x="0" y="0"/>
                  </wp:wrapPolygon>
                </wp:wrapThrough>
                <wp:docPr id="1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2240" cy="908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3C790" id="1027" o:spid="_x0000_s1026" style="position:absolute;margin-left:-.75pt;margin-top:24.7pt;width:511.2pt;height:7.15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" fillcolor="#002060" stroked="f">
                <w10:wrap type="through"/>
              </v:rect>
            </w:pict>
          </mc:Fallback>
        </mc:AlternateContent>
      </w:r>
    </w:p>
    <w:p w14:paraId="20C51193" w14:textId="53042027" w:rsidR="008C027D" w:rsidRPr="00E64F24" w:rsidRDefault="00A60B93" w:rsidP="004E06B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>SEMINAR/WORKSHOP</w:t>
      </w:r>
    </w:p>
    <w:p w14:paraId="4369D751" w14:textId="666AB849" w:rsidR="00FB5A74" w:rsidRPr="00E64F24" w:rsidRDefault="00EF651D" w:rsidP="00EF651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4F24">
        <w:rPr>
          <w:rFonts w:ascii="Times New Roman" w:hAnsi="Times New Roman" w:cs="Times New Roman"/>
          <w:sz w:val="26"/>
          <w:szCs w:val="26"/>
        </w:rPr>
        <w:t>Rapid</w:t>
      </w:r>
      <w:r w:rsidR="00425B6E" w:rsidRPr="00E64F24">
        <w:rPr>
          <w:rFonts w:ascii="Times New Roman" w:hAnsi="Times New Roman" w:cs="Times New Roman"/>
          <w:sz w:val="26"/>
          <w:szCs w:val="26"/>
        </w:rPr>
        <w:t>é</w:t>
      </w:r>
      <w:proofErr w:type="spellEnd"/>
      <w:r w:rsidRPr="00E64F24">
        <w:rPr>
          <w:rFonts w:ascii="Times New Roman" w:hAnsi="Times New Roman" w:cs="Times New Roman"/>
          <w:sz w:val="26"/>
          <w:szCs w:val="26"/>
        </w:rPr>
        <w:t>, On the job trainee</w:t>
      </w:r>
    </w:p>
    <w:p w14:paraId="4474B3F2" w14:textId="33A6FFFC" w:rsidR="00EF651D" w:rsidRPr="00E64F24" w:rsidRDefault="00EF651D" w:rsidP="00EF651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sz w:val="26"/>
          <w:szCs w:val="26"/>
        </w:rPr>
        <w:t>May 16</w:t>
      </w:r>
      <w:r w:rsidR="004B69EA" w:rsidRPr="00E64F24">
        <w:rPr>
          <w:rFonts w:ascii="Times New Roman" w:hAnsi="Times New Roman" w:cs="Times New Roman"/>
          <w:sz w:val="26"/>
          <w:szCs w:val="26"/>
        </w:rPr>
        <w:t xml:space="preserve"> </w:t>
      </w:r>
      <w:r w:rsidRPr="00E64F24">
        <w:rPr>
          <w:rFonts w:ascii="Times New Roman" w:hAnsi="Times New Roman" w:cs="Times New Roman"/>
          <w:sz w:val="26"/>
          <w:szCs w:val="26"/>
        </w:rPr>
        <w:t>-</w:t>
      </w:r>
      <w:r w:rsidR="004B69EA" w:rsidRPr="00E64F24">
        <w:rPr>
          <w:rFonts w:ascii="Times New Roman" w:hAnsi="Times New Roman" w:cs="Times New Roman"/>
          <w:sz w:val="26"/>
          <w:szCs w:val="26"/>
        </w:rPr>
        <w:t xml:space="preserve"> </w:t>
      </w:r>
      <w:r w:rsidRPr="00E64F24">
        <w:rPr>
          <w:rFonts w:ascii="Times New Roman" w:hAnsi="Times New Roman" w:cs="Times New Roman"/>
          <w:sz w:val="26"/>
          <w:szCs w:val="26"/>
        </w:rPr>
        <w:t>July 31, 2016</w:t>
      </w:r>
    </w:p>
    <w:p w14:paraId="3F1611D2" w14:textId="0D521B5C" w:rsidR="00EF651D" w:rsidRPr="00E64F24" w:rsidRDefault="00EF651D" w:rsidP="00EF651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sz w:val="26"/>
          <w:szCs w:val="26"/>
        </w:rPr>
        <w:t>Zion Institute Science and Technology</w:t>
      </w:r>
    </w:p>
    <w:p w14:paraId="21F05BDC" w14:textId="79F8CC01" w:rsidR="00EF651D" w:rsidRPr="00E64F24" w:rsidRDefault="00EF651D" w:rsidP="00EF651D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sz w:val="26"/>
          <w:szCs w:val="26"/>
        </w:rPr>
        <w:t>NC I</w:t>
      </w:r>
    </w:p>
    <w:p w14:paraId="177BE813" w14:textId="77777777" w:rsidR="00425B6E" w:rsidRPr="00E64F24" w:rsidRDefault="00EF651D" w:rsidP="00425B6E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sz w:val="26"/>
          <w:szCs w:val="26"/>
        </w:rPr>
        <w:t>NC 11</w:t>
      </w:r>
    </w:p>
    <w:p w14:paraId="3A4484FB" w14:textId="2BF9B01B" w:rsidR="00FB5A74" w:rsidRPr="00E64F24" w:rsidRDefault="00FB5A74" w:rsidP="004B69EA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76EB3093" w14:textId="24E5BFB2" w:rsidR="00AD301D" w:rsidRPr="00E64F24" w:rsidRDefault="00E64F24" w:rsidP="00425B6E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64F24"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4D502CB" wp14:editId="0187B78B">
                <wp:simplePos x="0" y="0"/>
                <wp:positionH relativeFrom="column">
                  <wp:posOffset>-58557</wp:posOffset>
                </wp:positionH>
                <wp:positionV relativeFrom="paragraph">
                  <wp:posOffset>-381738</wp:posOffset>
                </wp:positionV>
                <wp:extent cx="6638925" cy="90805"/>
                <wp:effectExtent l="0" t="0" r="9525" b="4445"/>
                <wp:wrapThrough wrapText="bothSides">
                  <wp:wrapPolygon edited="0">
                    <wp:start x="0" y="0"/>
                    <wp:lineTo x="0" y="18126"/>
                    <wp:lineTo x="21569" y="18126"/>
                    <wp:lineTo x="21569" y="0"/>
                    <wp:lineTo x="0" y="0"/>
                  </wp:wrapPolygon>
                </wp:wrapThrough>
                <wp:docPr id="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08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A9654" id="1027" o:spid="_x0000_s1026" style="position:absolute;margin-left:-4.6pt;margin-top:-30.05pt;width:522.75pt;height:7.1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" fillcolor="#002060" stroked="f">
                <w10:wrap type="through"/>
              </v:rect>
            </w:pict>
          </mc:Fallback>
        </mc:AlternateContent>
      </w:r>
      <w:r w:rsidR="00A60B93" w:rsidRPr="00E64F24">
        <w:rPr>
          <w:rFonts w:ascii="Times New Roman" w:hAnsi="Times New Roman" w:cs="Times New Roman"/>
          <w:b/>
          <w:sz w:val="26"/>
          <w:szCs w:val="26"/>
        </w:rPr>
        <w:t>PERSONAL INFORMATION</w:t>
      </w:r>
    </w:p>
    <w:p w14:paraId="37B35D28" w14:textId="19AFD791" w:rsidR="00AD301D" w:rsidRPr="00E64F24" w:rsidRDefault="00A60B93" w:rsidP="004E06B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>Age:</w:t>
      </w:r>
      <w:r w:rsidR="00C72C26" w:rsidRPr="00E64F24">
        <w:rPr>
          <w:rFonts w:ascii="Times New Roman" w:hAnsi="Times New Roman" w:cs="Times New Roman"/>
          <w:sz w:val="26"/>
          <w:szCs w:val="26"/>
        </w:rPr>
        <w:t xml:space="preserve"> 19</w:t>
      </w:r>
      <w:r w:rsidRPr="00E64F24">
        <w:rPr>
          <w:rFonts w:ascii="Times New Roman" w:hAnsi="Times New Roman" w:cs="Times New Roman"/>
          <w:sz w:val="26"/>
          <w:szCs w:val="26"/>
        </w:rPr>
        <w:t xml:space="preserve"> years old</w:t>
      </w:r>
    </w:p>
    <w:p w14:paraId="09ED86FB" w14:textId="49BBCA8F" w:rsidR="004B69EA" w:rsidRPr="00E64F24" w:rsidRDefault="004B69EA" w:rsidP="004E06B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b/>
          <w:bCs/>
          <w:sz w:val="26"/>
          <w:szCs w:val="26"/>
        </w:rPr>
        <w:t xml:space="preserve">Gender: </w:t>
      </w:r>
      <w:r w:rsidRPr="00E64F24">
        <w:rPr>
          <w:rFonts w:ascii="Times New Roman" w:hAnsi="Times New Roman" w:cs="Times New Roman"/>
          <w:sz w:val="26"/>
          <w:szCs w:val="26"/>
        </w:rPr>
        <w:t>Male</w:t>
      </w:r>
    </w:p>
    <w:p w14:paraId="4456B9AC" w14:textId="3EB6D07F" w:rsidR="004B69EA" w:rsidRPr="00E64F24" w:rsidRDefault="004B69EA" w:rsidP="004E06B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b/>
          <w:bCs/>
          <w:sz w:val="26"/>
          <w:szCs w:val="26"/>
        </w:rPr>
        <w:t>Status:</w:t>
      </w:r>
      <w:r w:rsidRPr="00E64F24">
        <w:rPr>
          <w:rFonts w:ascii="Times New Roman" w:hAnsi="Times New Roman" w:cs="Times New Roman"/>
          <w:sz w:val="26"/>
          <w:szCs w:val="26"/>
        </w:rPr>
        <w:t xml:space="preserve"> Single</w:t>
      </w:r>
    </w:p>
    <w:p w14:paraId="066974FA" w14:textId="51A6E6B2" w:rsidR="004B69EA" w:rsidRPr="00E64F24" w:rsidRDefault="004B69EA" w:rsidP="004E06B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b/>
          <w:bCs/>
          <w:sz w:val="26"/>
          <w:szCs w:val="26"/>
        </w:rPr>
        <w:t>Height</w:t>
      </w:r>
      <w:r w:rsidRPr="00E64F24">
        <w:rPr>
          <w:rFonts w:ascii="Times New Roman" w:hAnsi="Times New Roman" w:cs="Times New Roman"/>
          <w:sz w:val="26"/>
          <w:szCs w:val="26"/>
        </w:rPr>
        <w:t>: 5’6</w:t>
      </w:r>
    </w:p>
    <w:p w14:paraId="082F57A8" w14:textId="5B814DC3" w:rsidR="00425B6E" w:rsidRPr="00E64F24" w:rsidRDefault="00A60B93" w:rsidP="004E06B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 xml:space="preserve">Date of Birth: </w:t>
      </w:r>
      <w:r w:rsidR="00C72C26" w:rsidRPr="00E64F24">
        <w:rPr>
          <w:rFonts w:ascii="Times New Roman" w:hAnsi="Times New Roman" w:cs="Times New Roman"/>
          <w:sz w:val="26"/>
          <w:szCs w:val="26"/>
        </w:rPr>
        <w:t>January 19, 1999</w:t>
      </w:r>
    </w:p>
    <w:p w14:paraId="459DA0E9" w14:textId="4397582C" w:rsidR="00AD301D" w:rsidRPr="00E64F24" w:rsidRDefault="00A60B93" w:rsidP="004E06B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>Place of Birth:</w:t>
      </w:r>
      <w:r w:rsidRPr="00E64F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33B" w:rsidRPr="00E64F24">
        <w:rPr>
          <w:rFonts w:ascii="Times New Roman" w:hAnsi="Times New Roman" w:cs="Times New Roman"/>
          <w:sz w:val="26"/>
          <w:szCs w:val="26"/>
        </w:rPr>
        <w:t>Angono</w:t>
      </w:r>
      <w:proofErr w:type="spellEnd"/>
      <w:r w:rsidR="00CE533B" w:rsidRPr="00E64F24">
        <w:rPr>
          <w:rFonts w:ascii="Times New Roman" w:hAnsi="Times New Roman" w:cs="Times New Roman"/>
          <w:sz w:val="26"/>
          <w:szCs w:val="26"/>
        </w:rPr>
        <w:t>, Rizal</w:t>
      </w:r>
    </w:p>
    <w:p w14:paraId="63274DCE" w14:textId="77777777" w:rsidR="00C72C26" w:rsidRPr="00E64F24" w:rsidRDefault="00A60B93" w:rsidP="004E06B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>Nickname:</w:t>
      </w:r>
      <w:r w:rsidR="00C72C26" w:rsidRPr="00E64F24">
        <w:rPr>
          <w:rFonts w:ascii="Times New Roman" w:hAnsi="Times New Roman" w:cs="Times New Roman"/>
          <w:sz w:val="26"/>
          <w:szCs w:val="26"/>
        </w:rPr>
        <w:t xml:space="preserve"> Ran</w:t>
      </w:r>
    </w:p>
    <w:p w14:paraId="7AADB821" w14:textId="15770A20" w:rsidR="00AD301D" w:rsidRPr="00E64F24" w:rsidRDefault="00A60B93" w:rsidP="004E06B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 xml:space="preserve">Mother: </w:t>
      </w:r>
      <w:r w:rsidR="00C72C26" w:rsidRPr="00E64F24">
        <w:rPr>
          <w:rFonts w:ascii="Times New Roman" w:hAnsi="Times New Roman" w:cs="Times New Roman"/>
          <w:sz w:val="26"/>
          <w:szCs w:val="26"/>
        </w:rPr>
        <w:t>Esmeralda D. Camacho</w:t>
      </w:r>
    </w:p>
    <w:p w14:paraId="757DC40B" w14:textId="076783D4" w:rsidR="00AD301D" w:rsidRPr="00E64F24" w:rsidRDefault="00A60B93" w:rsidP="004E06B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>Father:</w:t>
      </w:r>
      <w:r w:rsidRPr="00E64F24">
        <w:rPr>
          <w:rFonts w:ascii="Times New Roman" w:hAnsi="Times New Roman" w:cs="Times New Roman"/>
          <w:sz w:val="26"/>
          <w:szCs w:val="26"/>
        </w:rPr>
        <w:t xml:space="preserve"> </w:t>
      </w:r>
      <w:r w:rsidR="00C72C26" w:rsidRPr="00E64F24">
        <w:rPr>
          <w:rFonts w:ascii="Times New Roman" w:hAnsi="Times New Roman" w:cs="Times New Roman"/>
          <w:sz w:val="26"/>
          <w:szCs w:val="26"/>
        </w:rPr>
        <w:t>Allan Camacho</w:t>
      </w:r>
    </w:p>
    <w:p w14:paraId="10EA2699" w14:textId="4886A7AC" w:rsidR="004B69EA" w:rsidRPr="00E64F24" w:rsidRDefault="00A60B93" w:rsidP="004B69E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>Religion:</w:t>
      </w:r>
      <w:r w:rsidRPr="00E64F24">
        <w:rPr>
          <w:rFonts w:ascii="Times New Roman" w:hAnsi="Times New Roman" w:cs="Times New Roman"/>
          <w:sz w:val="26"/>
          <w:szCs w:val="26"/>
        </w:rPr>
        <w:t xml:space="preserve"> Roman Catholic</w:t>
      </w:r>
    </w:p>
    <w:p w14:paraId="70DB5C68" w14:textId="5EB9D1BB" w:rsidR="004B69EA" w:rsidRPr="00E64F24" w:rsidRDefault="004B69EA" w:rsidP="004B69E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b/>
          <w:bCs/>
          <w:sz w:val="26"/>
          <w:szCs w:val="26"/>
        </w:rPr>
        <w:t>Nationality</w:t>
      </w:r>
      <w:r w:rsidRPr="00E64F24">
        <w:rPr>
          <w:rFonts w:ascii="Times New Roman" w:hAnsi="Times New Roman" w:cs="Times New Roman"/>
          <w:sz w:val="26"/>
          <w:szCs w:val="26"/>
        </w:rPr>
        <w:t>: Filipino</w:t>
      </w:r>
    </w:p>
    <w:p w14:paraId="42F44B4A" w14:textId="6DAE0870" w:rsidR="004B69EA" w:rsidRPr="00E64F24" w:rsidRDefault="004B69EA" w:rsidP="004B69E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F2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01484167" wp14:editId="4A3DF609">
                <wp:simplePos x="0" y="0"/>
                <wp:positionH relativeFrom="column">
                  <wp:posOffset>-88815</wp:posOffset>
                </wp:positionH>
                <wp:positionV relativeFrom="paragraph">
                  <wp:posOffset>274989</wp:posOffset>
                </wp:positionV>
                <wp:extent cx="6638925" cy="90805"/>
                <wp:effectExtent l="0" t="0" r="9525" b="4445"/>
                <wp:wrapThrough wrapText="bothSides">
                  <wp:wrapPolygon edited="0">
                    <wp:start x="0" y="0"/>
                    <wp:lineTo x="0" y="18126"/>
                    <wp:lineTo x="21569" y="18126"/>
                    <wp:lineTo x="21569" y="0"/>
                    <wp:lineTo x="0" y="0"/>
                  </wp:wrapPolygon>
                </wp:wrapThrough>
                <wp:docPr id="5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08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A8025" id="1027" o:spid="_x0000_s1026" style="position:absolute;margin-left:-7pt;margin-top:21.65pt;width:522.75pt;height:7.1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" fillcolor="#002060" stroked="f">
                <w10:wrap type="through"/>
              </v:rect>
            </w:pict>
          </mc:Fallback>
        </mc:AlternateContent>
      </w:r>
    </w:p>
    <w:p w14:paraId="6F02A9E9" w14:textId="01D77D73" w:rsidR="004B69EA" w:rsidRPr="00E64F24" w:rsidRDefault="00A60B93" w:rsidP="004B69EA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64F24">
        <w:rPr>
          <w:rFonts w:ascii="Times New Roman" w:hAnsi="Times New Roman" w:cs="Times New Roman"/>
          <w:b/>
          <w:sz w:val="26"/>
          <w:szCs w:val="26"/>
        </w:rPr>
        <w:t>CHARACTER REFERENCE</w:t>
      </w:r>
    </w:p>
    <w:p w14:paraId="3D494979" w14:textId="26434CFC" w:rsidR="004B69EA" w:rsidRPr="00E64F24" w:rsidRDefault="004B69EA" w:rsidP="004E06B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sz w:val="26"/>
          <w:szCs w:val="26"/>
        </w:rPr>
        <w:t>Aldrin Camacho</w:t>
      </w:r>
    </w:p>
    <w:p w14:paraId="6F58A096" w14:textId="3E4D2481" w:rsidR="00E64F24" w:rsidRDefault="004B69EA" w:rsidP="004E06B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64F24">
        <w:rPr>
          <w:rFonts w:ascii="Times New Roman" w:hAnsi="Times New Roman" w:cs="Times New Roman"/>
          <w:sz w:val="26"/>
          <w:szCs w:val="26"/>
        </w:rPr>
        <w:t>09</w:t>
      </w:r>
      <w:r w:rsidR="00E64F24" w:rsidRPr="00E64F24">
        <w:rPr>
          <w:rFonts w:ascii="Times New Roman" w:hAnsi="Times New Roman" w:cs="Times New Roman"/>
          <w:sz w:val="26"/>
          <w:szCs w:val="26"/>
        </w:rPr>
        <w:t>054428283</w:t>
      </w:r>
    </w:p>
    <w:p w14:paraId="307E4AB9" w14:textId="381073CF" w:rsidR="00E64F24" w:rsidRPr="00E64F24" w:rsidRDefault="00E64F24" w:rsidP="004E06B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 designer</w:t>
      </w:r>
    </w:p>
    <w:p w14:paraId="1A9D1FE2" w14:textId="2179BAF2" w:rsidR="00C72C26" w:rsidRPr="00E64F24" w:rsidRDefault="00C72C26" w:rsidP="004E06B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90F2360" w14:textId="43B67AC9" w:rsidR="00AD301D" w:rsidRPr="00E64F24" w:rsidRDefault="00A60B93" w:rsidP="004E06B7">
      <w:pPr>
        <w:spacing w:line="240" w:lineRule="auto"/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E64F24">
        <w:rPr>
          <w:rFonts w:ascii="Times New Roman" w:hAnsi="Times New Roman" w:cs="Times New Roman"/>
          <w:i/>
          <w:sz w:val="26"/>
          <w:szCs w:val="26"/>
        </w:rPr>
        <w:t>I hereby certify that the information’s above are true and correct, other data are available upon request.</w:t>
      </w:r>
    </w:p>
    <w:p w14:paraId="44CCDEBC" w14:textId="60048FEA" w:rsidR="00AD301D" w:rsidRPr="00E64F24" w:rsidRDefault="00A60B93" w:rsidP="004E06B7">
      <w:pPr>
        <w:spacing w:line="240" w:lineRule="auto"/>
        <w:jc w:val="both"/>
        <w:rPr>
          <w:rFonts w:ascii="Times New Roman" w:hAnsi="Times New Roman" w:cs="Times New Roman"/>
          <w:b/>
          <w:noProof/>
          <w:sz w:val="26"/>
          <w:szCs w:val="26"/>
          <w:lang w:eastAsia="zh-TW"/>
        </w:rPr>
      </w:pPr>
      <w:r w:rsidRPr="00E64F24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263276EC" wp14:editId="0D6F7D5E">
                <wp:simplePos x="0" y="0"/>
                <wp:positionH relativeFrom="page">
                  <wp:posOffset>4810125</wp:posOffset>
                </wp:positionH>
                <wp:positionV relativeFrom="page">
                  <wp:posOffset>9387840</wp:posOffset>
                </wp:positionV>
                <wp:extent cx="2971800" cy="20320"/>
                <wp:effectExtent l="0" t="0" r="0" b="2540"/>
                <wp:wrapNone/>
                <wp:docPr id="3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971800" cy="2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1E8B9" w14:textId="77777777" w:rsidR="00AD301D" w:rsidRDefault="00A60B9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Marjorie 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Eronico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276EC" id="_x0000_t202" coordsize="21600,21600" o:spt="202" path="m,l,21600r21600,l21600,xe">
                <v:stroke joinstyle="miter"/>
                <v:path gradientshapeok="t" o:connecttype="rect"/>
              </v:shapetype>
              <v:shape id="1032" o:spid="_x0000_s1026" type="#_x0000_t202" style="position:absolute;left:0;text-align:left;margin-left:378.75pt;margin-top:739.2pt;width:234pt;height:1.6pt;flip:y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" filled="f" stroked="f">
                <v:textbox>
                  <w:txbxContent>
                    <w:p w14:paraId="7DE1E8B9" w14:textId="77777777" w:rsidR="00AD301D" w:rsidRDefault="00A60B9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Marjorie 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Eronico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289A95E" w14:textId="00A21455" w:rsidR="00AD301D" w:rsidRPr="00E64F24" w:rsidRDefault="00A54FDF" w:rsidP="004E06B7">
      <w:pPr>
        <w:spacing w:line="240" w:lineRule="auto"/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7968" behindDoc="1" locked="0" layoutInCell="1" allowOverlap="1" wp14:anchorId="2716F393" wp14:editId="61F1D611">
            <wp:simplePos x="0" y="0"/>
            <wp:positionH relativeFrom="column">
              <wp:posOffset>3565989</wp:posOffset>
            </wp:positionH>
            <wp:positionV relativeFrom="paragraph">
              <wp:posOffset>8890</wp:posOffset>
            </wp:positionV>
            <wp:extent cx="1292860" cy="104965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BBA78" w14:textId="2C7F304A" w:rsidR="00A54FDF" w:rsidRDefault="004E06B7" w:rsidP="004E06B7">
      <w:pPr>
        <w:spacing w:line="240" w:lineRule="auto"/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 w:rsidRPr="00E64F24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="00A60B93" w:rsidRPr="00E64F24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090157" wp14:editId="6730DC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1C4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 w:rsidR="00A60B93" w:rsidRPr="00E64F24">
        <w:rPr>
          <w:rFonts w:ascii="Times New Roman" w:hAnsi="Times New Roman" w:cs="Times New Roman"/>
          <w:b/>
          <w:noProof/>
          <w:sz w:val="26"/>
          <w:szCs w:val="26"/>
        </w:rPr>
        <w:t xml:space="preserve">            </w:t>
      </w:r>
      <w:r w:rsidR="00734A3C">
        <w:rPr>
          <w:rFonts w:ascii="Times New Roman" w:hAnsi="Times New Roman" w:cs="Times New Roman"/>
          <w:b/>
          <w:noProof/>
          <w:sz w:val="26"/>
          <w:szCs w:val="26"/>
        </w:rPr>
        <w:t xml:space="preserve">                                      </w:t>
      </w:r>
      <w:r w:rsidR="00A54FDF">
        <w:rPr>
          <w:rFonts w:ascii="Times New Roman" w:hAnsi="Times New Roman" w:cs="Times New Roman"/>
          <w:b/>
          <w:noProof/>
          <w:sz w:val="26"/>
          <w:szCs w:val="26"/>
        </w:rPr>
        <w:t xml:space="preserve">                              </w:t>
      </w:r>
    </w:p>
    <w:p w14:paraId="031223CA" w14:textId="15AE2B70" w:rsidR="00AD301D" w:rsidRPr="00E64F24" w:rsidRDefault="00A54FDF" w:rsidP="004E06B7">
      <w:pPr>
        <w:spacing w:line="240" w:lineRule="auto"/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 w:rsidRPr="00E64F24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69855CFD" wp14:editId="2E4FCFDC">
                <wp:simplePos x="0" y="0"/>
                <wp:positionH relativeFrom="page">
                  <wp:posOffset>3740802</wp:posOffset>
                </wp:positionH>
                <wp:positionV relativeFrom="page">
                  <wp:posOffset>8267546</wp:posOffset>
                </wp:positionV>
                <wp:extent cx="2657475" cy="0"/>
                <wp:effectExtent l="0" t="0" r="9525" b="19050"/>
                <wp:wrapNone/>
                <wp:docPr id="1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8A33F" id="1034" o:spid="_x0000_s1026" type="#_x0000_t32" style="position:absolute;margin-left:294.55pt;margin-top:651pt;width:209.25pt;height:0;z-index: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"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w:t xml:space="preserve">                                                                                 </w:t>
      </w:r>
      <w:r w:rsidR="00883C01" w:rsidRPr="00E64F24">
        <w:rPr>
          <w:rFonts w:ascii="Times New Roman" w:hAnsi="Times New Roman" w:cs="Times New Roman"/>
          <w:b/>
          <w:noProof/>
          <w:sz w:val="26"/>
          <w:szCs w:val="26"/>
        </w:rPr>
        <w:t>Arlan Roy D. Camacho</w:t>
      </w:r>
    </w:p>
    <w:sectPr w:rsidR="00AD301D" w:rsidRPr="00E64F2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26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D0F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EDA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C3A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A3A4E"/>
    <w:multiLevelType w:val="hybridMultilevel"/>
    <w:tmpl w:val="0950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F53CC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01D"/>
    <w:rsid w:val="00094177"/>
    <w:rsid w:val="000A177C"/>
    <w:rsid w:val="00425B6E"/>
    <w:rsid w:val="004B69EA"/>
    <w:rsid w:val="004E06B7"/>
    <w:rsid w:val="004E2601"/>
    <w:rsid w:val="0052383B"/>
    <w:rsid w:val="005C5443"/>
    <w:rsid w:val="00703B3A"/>
    <w:rsid w:val="00734A3C"/>
    <w:rsid w:val="008360B6"/>
    <w:rsid w:val="00883C01"/>
    <w:rsid w:val="008C027D"/>
    <w:rsid w:val="00A54FDF"/>
    <w:rsid w:val="00A60B93"/>
    <w:rsid w:val="00A642B9"/>
    <w:rsid w:val="00AD301D"/>
    <w:rsid w:val="00AF24DF"/>
    <w:rsid w:val="00C72C26"/>
    <w:rsid w:val="00CE533B"/>
    <w:rsid w:val="00E64F24"/>
    <w:rsid w:val="00ED4738"/>
    <w:rsid w:val="00EF651D"/>
    <w:rsid w:val="00F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581E"/>
  <w15:docId w15:val="{8B5D292E-4116-4E17-BA11-06AB409C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ED58A-9F77-4886-9349-1C473EAD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PC02</dc:creator>
  <cp:lastModifiedBy>Arlan</cp:lastModifiedBy>
  <cp:revision>12</cp:revision>
  <dcterms:created xsi:type="dcterms:W3CDTF">2019-01-11T05:54:00Z</dcterms:created>
  <dcterms:modified xsi:type="dcterms:W3CDTF">2021-03-09T06:18:00Z</dcterms:modified>
</cp:coreProperties>
</file>